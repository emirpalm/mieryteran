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Calibri" w:hAnsi="Calibri" w:eastAsia="Calibri" w:ascii="Calibri"/>
          <w:sz w:val="22"/>
          <w:szCs w:val="22"/>
        </w:rPr>
        <w:jc w:val="center"/>
        <w:spacing w:before="53"/>
        <w:ind w:left="3452" w:right="3432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AVISO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99"/>
          <w:sz w:val="22"/>
          <w:szCs w:val="22"/>
        </w:rPr>
        <w:t>PRIVACIDAD.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8"/>
        <w:ind w:left="102" w:right="107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Usted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ás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importante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para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nte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duanal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BERN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DO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99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99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99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99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99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99"/>
          <w:sz w:val="22"/>
          <w:szCs w:val="22"/>
        </w:rPr>
        <w:t>GUTIERREZ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gru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ncia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nuest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valores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instit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cionale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protección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personales,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privacidad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confia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za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nuestra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ioridad.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Para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asegurarnos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ello,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prot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emos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informaci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ó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dian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cont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nua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ión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nuestros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proce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os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protección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tanto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física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"/>
        <w:ind w:left="102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como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ctr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ó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nica.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8"/>
        <w:ind w:left="102" w:right="122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Por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anterior,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queremos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compar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tir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uestra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política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privacidad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ómo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salvaguardamos</w:t>
      </w:r>
      <w:r>
        <w:rPr>
          <w:rFonts w:cs="Calibri" w:hAnsi="Calibri" w:eastAsia="Calibri" w:ascii="Calibri"/>
          <w:spacing w:val="-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integridad,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ivaci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ó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personales,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go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Federal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tección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atos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rsona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Posesión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los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ulares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),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blic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Diario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Oficial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Feder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ó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día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julio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20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0.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8"/>
        <w:ind w:left="102" w:right="307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Usted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disposici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ó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todo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momento,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este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aviso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acidad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estra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página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Inter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et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563C0"/>
          <w:spacing w:val="-5"/>
          <w:w w:val="100"/>
          <w:sz w:val="22"/>
          <w:szCs w:val="22"/>
        </w:rPr>
      </w:r>
      <w:hyperlink r:id="rId4">
        <w:r>
          <w:rPr>
            <w:rFonts w:cs="Calibri" w:hAnsi="Calibri" w:eastAsia="Calibri" w:ascii="Calibri"/>
            <w:color w:val="0563C0"/>
            <w:spacing w:val="0"/>
            <w:w w:val="99"/>
            <w:sz w:val="22"/>
            <w:szCs w:val="22"/>
            <w:u w:val="single" w:color="0563C0"/>
          </w:rPr>
          <w:t>http://www.mier</w:t>
        </w:r>
        <w:r>
          <w:rPr>
            <w:rFonts w:cs="Calibri" w:hAnsi="Calibri" w:eastAsia="Calibri" w:ascii="Calibri"/>
            <w:color w:val="0563C0"/>
            <w:spacing w:val="1"/>
            <w:w w:val="99"/>
            <w:sz w:val="22"/>
            <w:szCs w:val="22"/>
            <w:u w:val="single" w:color="0563C0"/>
          </w:rPr>
          <w:t>y</w:t>
        </w:r>
        <w:r>
          <w:rPr>
            <w:rFonts w:cs="Calibri" w:hAnsi="Calibri" w:eastAsia="Calibri" w:ascii="Calibri"/>
            <w:color w:val="0563C0"/>
            <w:spacing w:val="1"/>
            <w:w w:val="99"/>
            <w:sz w:val="22"/>
            <w:szCs w:val="22"/>
            <w:u w:val="single" w:color="0563C0"/>
          </w:rPr>
        </w:r>
        <w:r>
          <w:rPr>
            <w:rFonts w:cs="Calibri" w:hAnsi="Calibri" w:eastAsia="Calibri" w:ascii="Calibri"/>
            <w:color w:val="0563C0"/>
            <w:spacing w:val="0"/>
            <w:w w:val="99"/>
            <w:sz w:val="22"/>
            <w:szCs w:val="22"/>
            <w:u w:val="single" w:color="0563C0"/>
          </w:rPr>
          <w:t>t</w:t>
        </w:r>
        <w:r>
          <w:rPr>
            <w:rFonts w:cs="Calibri" w:hAnsi="Calibri" w:eastAsia="Calibri" w:ascii="Calibri"/>
            <w:color w:val="0563C0"/>
            <w:spacing w:val="0"/>
            <w:w w:val="99"/>
            <w:sz w:val="22"/>
            <w:szCs w:val="22"/>
            <w:u w:val="single" w:color="0563C0"/>
          </w:rPr>
        </w:r>
        <w:r>
          <w:rPr>
            <w:rFonts w:cs="Calibri" w:hAnsi="Calibri" w:eastAsia="Calibri" w:ascii="Calibri"/>
            <w:color w:val="0563C0"/>
            <w:spacing w:val="0"/>
            <w:w w:val="99"/>
            <w:sz w:val="22"/>
            <w:szCs w:val="22"/>
            <w:u w:val="single" w:color="0563C0"/>
          </w:rPr>
          <w:t>eran.c</w:t>
        </w:r>
        <w:r>
          <w:rPr>
            <w:rFonts w:cs="Calibri" w:hAnsi="Calibri" w:eastAsia="Calibri" w:ascii="Calibri"/>
            <w:color w:val="0563C0"/>
            <w:spacing w:val="2"/>
            <w:w w:val="99"/>
            <w:sz w:val="22"/>
            <w:szCs w:val="22"/>
            <w:u w:val="single" w:color="0563C0"/>
          </w:rPr>
          <w:t>o</w:t>
        </w:r>
        <w:r>
          <w:rPr>
            <w:rFonts w:cs="Calibri" w:hAnsi="Calibri" w:eastAsia="Calibri" w:ascii="Calibri"/>
            <w:color w:val="0563C0"/>
            <w:spacing w:val="2"/>
            <w:w w:val="99"/>
            <w:sz w:val="22"/>
            <w:szCs w:val="22"/>
            <w:u w:val="single" w:color="0563C0"/>
          </w:rPr>
        </w:r>
        <w:r>
          <w:rPr>
            <w:rFonts w:cs="Calibri" w:hAnsi="Calibri" w:eastAsia="Calibri" w:ascii="Calibri"/>
            <w:color w:val="0563C0"/>
            <w:spacing w:val="0"/>
            <w:w w:val="99"/>
            <w:sz w:val="22"/>
            <w:szCs w:val="22"/>
            <w:u w:val="single" w:color="0563C0"/>
          </w:rPr>
          <w:t>m</w:t>
        </w:r>
        <w:r>
          <w:rPr>
            <w:rFonts w:cs="Calibri" w:hAnsi="Calibri" w:eastAsia="Calibri" w:ascii="Calibri"/>
            <w:color w:val="0563C0"/>
            <w:spacing w:val="0"/>
            <w:w w:val="99"/>
            <w:sz w:val="22"/>
            <w:szCs w:val="22"/>
            <w:u w:val="single" w:color="0563C0"/>
          </w:rPr>
        </w:r>
        <w:r>
          <w:rPr>
            <w:rFonts w:cs="Calibri" w:hAnsi="Calibri" w:eastAsia="Calibri" w:ascii="Calibri"/>
            <w:color w:val="0563C0"/>
            <w:spacing w:val="0"/>
            <w:w w:val="99"/>
            <w:sz w:val="22"/>
            <w:szCs w:val="22"/>
            <w:u w:val="single" w:color="0563C0"/>
          </w:rPr>
          <w:t>.mx</w:t>
        </w:r>
      </w:hyperlink>
      <w:r>
        <w:rPr>
          <w:rFonts w:cs="Calibri" w:hAnsi="Calibri" w:eastAsia="Calibri" w:ascii="Calibri"/>
          <w:color w:val="0563C0"/>
          <w:spacing w:val="0"/>
          <w:w w:val="99"/>
          <w:sz w:val="22"/>
          <w:szCs w:val="22"/>
          <w:u w:val="single" w:color="0563C0"/>
        </w:rPr>
      </w:r>
      <w:r>
        <w:rPr>
          <w:rFonts w:cs="Calibri" w:hAnsi="Calibri" w:eastAsia="Calibri" w:ascii="Calibri"/>
          <w:color w:val="0563C0"/>
          <w:spacing w:val="0"/>
          <w:w w:val="99"/>
          <w:sz w:val="22"/>
          <w:szCs w:val="22"/>
        </w:rPr>
      </w:r>
      <w:r>
        <w:rPr>
          <w:rFonts w:cs="Calibri" w:hAnsi="Calibri" w:eastAsia="Calibri" w:ascii="Calibri"/>
          <w:color w:val="0563C0"/>
          <w:spacing w:val="0"/>
          <w:w w:val="99"/>
          <w:sz w:val="22"/>
          <w:szCs w:val="22"/>
        </w:rPr>
      </w:r>
      <w:r>
        <w:rPr>
          <w:rFonts w:cs="Calibri" w:hAnsi="Calibri" w:eastAsia="Calibri" w:ascii="Calibri"/>
          <w:color w:val="000000"/>
          <w:spacing w:val="0"/>
          <w:w w:val="99"/>
          <w:sz w:val="22"/>
          <w:szCs w:val="22"/>
        </w:rPr>
        <w:t>,</w:t>
      </w:r>
      <w:r>
        <w:rPr>
          <w:rFonts w:cs="Calibri" w:hAnsi="Calibri" w:eastAsia="Calibri" w:ascii="Calibri"/>
          <w:color w:val="000000"/>
          <w:spacing w:val="2"/>
          <w:w w:val="99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uede</w:t>
      </w:r>
      <w:r>
        <w:rPr>
          <w:rFonts w:cs="Calibri" w:hAnsi="Calibri" w:eastAsia="Calibri" w:ascii="Calibri"/>
          <w:color w:val="000000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ceder</w:t>
      </w:r>
      <w:r>
        <w:rPr>
          <w:rFonts w:cs="Calibri" w:hAnsi="Calibri" w:eastAsia="Calibri" w:ascii="Calibri"/>
          <w:color w:val="000000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co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nido</w:t>
      </w:r>
      <w:r>
        <w:rPr>
          <w:rFonts w:cs="Calibri" w:hAnsi="Calibri" w:eastAsia="Calibri" w:ascii="Calibri"/>
          <w:color w:val="000000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ey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través</w:t>
      </w:r>
      <w:r>
        <w:rPr>
          <w:rFonts w:cs="Calibri" w:hAnsi="Calibri" w:eastAsia="Calibri" w:ascii="Calibri"/>
          <w:color w:val="000000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los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portales</w:t>
      </w:r>
      <w:r>
        <w:rPr>
          <w:rFonts w:cs="Calibri" w:hAnsi="Calibri" w:eastAsia="Calibri" w:ascii="Calibri"/>
          <w:color w:val="000000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que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Gob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rno</w:t>
      </w:r>
      <w:r>
        <w:rPr>
          <w:rFonts w:cs="Calibri" w:hAnsi="Calibri" w:eastAsia="Calibri" w:ascii="Calibri"/>
          <w:color w:val="000000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Fed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ral,</w:t>
      </w:r>
      <w:r>
        <w:rPr>
          <w:rFonts w:cs="Calibri" w:hAnsi="Calibri" w:eastAsia="Calibri" w:ascii="Calibri"/>
          <w:color w:val="000000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través</w:t>
      </w:r>
      <w:r>
        <w:rPr>
          <w:rFonts w:cs="Calibri" w:hAnsi="Calibri" w:eastAsia="Calibri" w:ascii="Calibri"/>
          <w:color w:val="000000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Secretaría</w:t>
      </w:r>
      <w:r>
        <w:rPr>
          <w:rFonts w:cs="Calibri" w:hAnsi="Calibri" w:eastAsia="Calibri" w:ascii="Calibri"/>
          <w:color w:val="000000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Gobernación,</w:t>
      </w:r>
      <w:r>
        <w:rPr>
          <w:rFonts w:cs="Calibri" w:hAnsi="Calibri" w:eastAsia="Calibri" w:ascii="Calibri"/>
          <w:color w:val="000000"/>
          <w:spacing w:val="-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pone</w:t>
      </w:r>
      <w:r>
        <w:rPr>
          <w:rFonts w:cs="Calibri" w:hAnsi="Calibri" w:eastAsia="Calibri" w:ascii="Calibri"/>
          <w:color w:val="000000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disposición</w:t>
      </w:r>
      <w:r>
        <w:rPr>
          <w:rFonts w:cs="Calibri" w:hAnsi="Calibri" w:eastAsia="Calibri" w:ascii="Calibri"/>
          <w:color w:val="000000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portal</w:t>
      </w:r>
      <w:r>
        <w:rPr>
          <w:rFonts w:cs="Calibri" w:hAnsi="Calibri" w:eastAsia="Calibri" w:ascii="Calibri"/>
          <w:color w:val="000000"/>
          <w:spacing w:val="-5"/>
          <w:w w:val="100"/>
          <w:sz w:val="22"/>
          <w:szCs w:val="22"/>
        </w:rPr>
        <w:t> </w:t>
      </w:r>
      <w:hyperlink r:id="rId5">
        <w:r>
          <w:rPr>
            <w:rFonts w:cs="Calibri" w:hAnsi="Calibri" w:eastAsia="Calibri" w:ascii="Calibri"/>
            <w:color w:val="000000"/>
            <w:spacing w:val="1"/>
            <w:w w:val="100"/>
            <w:sz w:val="22"/>
            <w:szCs w:val="22"/>
          </w:rPr>
          <w:t>w</w:t>
        </w:r>
        <w:r>
          <w:rPr>
            <w:rFonts w:cs="Calibri" w:hAnsi="Calibri" w:eastAsia="Calibri" w:ascii="Calibri"/>
            <w:color w:val="000000"/>
            <w:spacing w:val="0"/>
            <w:w w:val="100"/>
            <w:sz w:val="22"/>
            <w:szCs w:val="22"/>
          </w:rPr>
          <w:t>ww.ordenjur</w:t>
        </w:r>
        <w:r>
          <w:rPr>
            <w:rFonts w:cs="Calibri" w:hAnsi="Calibri" w:eastAsia="Calibri" w:ascii="Calibri"/>
            <w:color w:val="000000"/>
            <w:spacing w:val="1"/>
            <w:w w:val="100"/>
            <w:sz w:val="22"/>
            <w:szCs w:val="22"/>
          </w:rPr>
          <w:t>i</w:t>
        </w:r>
        <w:r>
          <w:rPr>
            <w:rFonts w:cs="Calibri" w:hAnsi="Calibri" w:eastAsia="Calibri" w:ascii="Calibri"/>
            <w:color w:val="000000"/>
            <w:spacing w:val="0"/>
            <w:w w:val="100"/>
            <w:sz w:val="22"/>
            <w:szCs w:val="22"/>
          </w:rPr>
          <w:t>dico.gob</w:t>
        </w:r>
        <w:r>
          <w:rPr>
            <w:rFonts w:cs="Calibri" w:hAnsi="Calibri" w:eastAsia="Calibri" w:ascii="Calibri"/>
            <w:color w:val="000000"/>
            <w:spacing w:val="1"/>
            <w:w w:val="100"/>
            <w:sz w:val="22"/>
            <w:szCs w:val="22"/>
          </w:rPr>
          <w:t>.</w:t>
        </w:r>
        <w:r>
          <w:rPr>
            <w:rFonts w:cs="Calibri" w:hAnsi="Calibri" w:eastAsia="Calibri" w:ascii="Calibri"/>
            <w:color w:val="000000"/>
            <w:spacing w:val="0"/>
            <w:w w:val="100"/>
            <w:sz w:val="22"/>
            <w:szCs w:val="22"/>
          </w:rPr>
          <w:t>mx</w:t>
        </w:r>
      </w:hyperlink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9"/>
        <w:ind w:left="102" w:right="77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Asimismo,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usted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cual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mento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gación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datos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perso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ales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media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jercicio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los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hos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acceso,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recti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icación,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lación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op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sición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prevé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medi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presentación</w:t>
      </w:r>
      <w:r>
        <w:rPr>
          <w:rFonts w:cs="Calibri" w:hAnsi="Calibri" w:eastAsia="Calibri" w:ascii="Calibri"/>
          <w:spacing w:val="-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solicitud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por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scrito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unto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nom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nado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dom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fiscal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duanal.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tenderá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que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usted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como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tular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consi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á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mente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tratami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nto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datos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personales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conforme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nciado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presente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priv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idad,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cuando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habiéndolo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uesto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posic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ón,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manifieste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oposición.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8"/>
        <w:ind w:left="102" w:right="309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1.</w:t>
      </w:r>
      <w:r>
        <w:rPr>
          <w:rFonts w:cs="Calibri" w:hAnsi="Calibri" w:eastAsia="Calibri" w:ascii="Calibri"/>
          <w:b/>
          <w:spacing w:val="4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Id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dad: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Age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uanal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RDO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lar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Patente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0503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autoriz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do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por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Secretaría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cienda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Créd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Público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para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actuar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carácter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uana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distinta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adscr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ó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n,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siendo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caso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aduanas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Progreso,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Yuc.,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udad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Carmen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pec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e,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para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los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efe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os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este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aviso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privac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dad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dad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resp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nsable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titular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atos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personales.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8"/>
        <w:ind w:left="102" w:right="304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2.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Domicilio</w:t>
      </w:r>
      <w:r>
        <w:rPr>
          <w:rFonts w:cs="Calibri" w:hAnsi="Calibri" w:eastAsia="Calibri" w:ascii="Calibri"/>
          <w:b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Fiscal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del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Agente</w:t>
      </w:r>
      <w:r>
        <w:rPr>
          <w:rFonts w:cs="Calibri" w:hAnsi="Calibri" w:eastAsia="Calibri" w:ascii="Calibri"/>
          <w:b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Aduanal: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Para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efectos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presente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aviso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pri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acidad,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Agente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Aduanal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señ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dom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calle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27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número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76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por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calles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68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7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ntro,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Progreso,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Yuc.,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C.P.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97320.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" w:lineRule="auto" w:line="258"/>
        <w:ind w:left="102" w:right="142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3.</w:t>
      </w:r>
      <w:r>
        <w:rPr>
          <w:rFonts w:cs="Calibri" w:hAnsi="Calibri" w:eastAsia="Calibri" w:ascii="Calibri"/>
          <w:b/>
          <w:spacing w:val="4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Princip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nfor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ó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b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Cada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onsable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orma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que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ee,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recaba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recabará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ted,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los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datos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personales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necesarios,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principalmente</w:t>
      </w:r>
      <w:r>
        <w:rPr>
          <w:rFonts w:cs="Calibri" w:hAnsi="Calibri" w:eastAsia="Calibri" w:ascii="Calibri"/>
          <w:spacing w:val="-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para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adecuada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realización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operac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ones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prestación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los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servicios,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así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como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brac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ó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demás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actos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que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responsable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puede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realiz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conforme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Ley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statutos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ales.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os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atos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personales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den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sido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obteni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perso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almente</w:t>
      </w:r>
      <w:r>
        <w:rPr>
          <w:rFonts w:cs="Calibri" w:hAnsi="Calibri" w:eastAsia="Calibri" w:ascii="Calibri"/>
          <w:spacing w:val="-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en,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ente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por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cua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quier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medio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electrónico,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óptico,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sonoro,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visual,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través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ualqu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ier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otra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tecnología.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Asimismo,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podemos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obtener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rsonales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los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que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usted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titular,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través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terceros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otras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fuentes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permitidas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por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2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Los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datos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personales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recabados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que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recaban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án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ir,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entre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otros,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siguientes: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9"/>
        <w:ind w:left="102" w:right="99"/>
        <w:sectPr>
          <w:pgSz w:w="12240" w:h="15840"/>
          <w:pgMar w:top="1360" w:bottom="280" w:left="1600" w:right="1620"/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•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(I)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Datos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dentif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ación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cont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nombre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mpleto,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irección,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teléfono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casa,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celular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y/o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trabajo,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do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ivil,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ma,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firma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ónica,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correo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electrónico,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nombre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uario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3" w:lineRule="auto" w:line="258"/>
        <w:ind w:left="102" w:right="822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contraseña,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dirección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IP,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R.F.C.,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C.U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P.,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lugar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nac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ento,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edad,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nombres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familiares,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pendi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ntes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benef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ciarios,</w:t>
      </w:r>
      <w:r>
        <w:rPr>
          <w:rFonts w:cs="Calibri" w:hAnsi="Calibri" w:eastAsia="Calibri" w:ascii="Calibri"/>
          <w:spacing w:val="-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así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como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domicil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os,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entre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otros.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tabs>
          <w:tab w:pos="800" w:val="left"/>
        </w:tabs>
        <w:jc w:val="left"/>
        <w:spacing w:lineRule="auto" w:line="259"/>
        <w:ind w:left="102" w:right="122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•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ab/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I)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Datos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laborales: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ocupación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puesto,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área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departamento,</w:t>
      </w:r>
      <w:r>
        <w:rPr>
          <w:rFonts w:cs="Calibri" w:hAnsi="Calibri" w:eastAsia="Calibri" w:ascii="Calibri"/>
          <w:spacing w:val="-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icilio,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é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fono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correo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trabajo,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referencias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laborales,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referencias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person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les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ncias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comercia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es,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entre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otros.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258"/>
        <w:ind w:left="102" w:right="281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4.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Final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del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tam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ento</w:t>
      </w:r>
      <w:r>
        <w:rPr>
          <w:rFonts w:cs="Calibri" w:hAnsi="Calibri" w:eastAsia="Calibri" w:ascii="Calibri"/>
          <w:b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datos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pe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ale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b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Los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responsables</w:t>
      </w:r>
      <w:r>
        <w:rPr>
          <w:rFonts w:cs="Calibri" w:hAnsi="Calibri" w:eastAsia="Calibri" w:ascii="Calibri"/>
          <w:spacing w:val="-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harán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tratamiento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los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datos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personales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recabados,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uyendo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especialm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quellos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inancieros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patrimoniales,</w:t>
      </w:r>
      <w:r>
        <w:rPr>
          <w:rFonts w:cs="Calibri" w:hAnsi="Calibri" w:eastAsia="Calibri" w:ascii="Calibri"/>
          <w:spacing w:val="-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así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como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sensib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es,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caso,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para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los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ientes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nes: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8"/>
        <w:ind w:left="102" w:right="61" w:firstLine="5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•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I)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realización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todas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cada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una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operaciones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prestación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los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servicios,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así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como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bración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demás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que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cada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sponsable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real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zar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nforme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ley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estatutos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sociales;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8"/>
        <w:ind w:left="102" w:right="8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•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real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zación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stas,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así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como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creación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implementación</w:t>
      </w:r>
      <w:r>
        <w:rPr>
          <w:rFonts w:cs="Calibri" w:hAnsi="Calibri" w:eastAsia="Calibri" w:ascii="Calibri"/>
          <w:spacing w:val="-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procesos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analíticos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stadísticos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rios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convenie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tes,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elaciona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os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dichas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operaciones,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99"/>
          <w:sz w:val="22"/>
          <w:szCs w:val="22"/>
        </w:rPr>
        <w:t>servicios</w:t>
      </w:r>
      <w:r>
        <w:rPr>
          <w:rFonts w:cs="Calibri" w:hAnsi="Calibri" w:eastAsia="Calibri" w:ascii="Calibri"/>
          <w:spacing w:val="0"/>
          <w:w w:val="99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actos;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2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•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(II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ó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equer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mientos</w:t>
      </w:r>
      <w:r>
        <w:rPr>
          <w:rFonts w:cs="Calibri" w:hAnsi="Calibri" w:eastAsia="Calibri" w:ascii="Calibri"/>
          <w:spacing w:val="-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cualquier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idad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mpetente;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8"/>
        <w:ind w:left="102" w:right="597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•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(IV)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real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zación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cual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actividad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comp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ntaria</w:t>
      </w:r>
      <w:r>
        <w:rPr>
          <w:rFonts w:cs="Calibri" w:hAnsi="Calibri" w:eastAsia="Calibri" w:ascii="Calibri"/>
          <w:spacing w:val="-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uxiliar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necesaria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realización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los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fines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anteriores;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9"/>
        <w:ind w:left="102" w:right="8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•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(V)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realiz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ión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consulta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investig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iones</w:t>
      </w:r>
      <w:r>
        <w:rPr>
          <w:rFonts w:cs="Calibri" w:hAnsi="Calibri" w:eastAsia="Calibri" w:ascii="Calibri"/>
          <w:spacing w:val="-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visiones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lación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cual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queja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reclamación;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8"/>
        <w:ind w:left="102" w:right="10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•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(VI)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uesta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cont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usted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para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tratar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cualquier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acionado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datos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personales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prese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aviso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privacidad.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2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tamiento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rsonales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limitará: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2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•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(I)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pli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iento</w:t>
      </w:r>
      <w:r>
        <w:rPr>
          <w:rFonts w:cs="Calibri" w:hAnsi="Calibri" w:eastAsia="Calibri" w:ascii="Calibri"/>
          <w:spacing w:val="-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alidades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previstas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este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avi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pri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acidad;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258"/>
        <w:ind w:left="102" w:right="27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•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nes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tintos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ulten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ibles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análo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os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los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establecidos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este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aviso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privac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para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ello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era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obtener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nuevamente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caso,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consentimi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nto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titular.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9"/>
        <w:ind w:left="102" w:right="1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Asimismo,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tratamiento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personales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será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que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resul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cesario,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cuado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rele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ante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rel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ión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finalidades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revist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este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aviso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priv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idad,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así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como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los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99"/>
          <w:sz w:val="22"/>
          <w:szCs w:val="22"/>
        </w:rPr>
        <w:t>fines</w:t>
      </w:r>
      <w:r>
        <w:rPr>
          <w:rFonts w:cs="Calibri" w:hAnsi="Calibri" w:eastAsia="Calibri" w:ascii="Calibri"/>
          <w:spacing w:val="0"/>
          <w:w w:val="99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99"/>
          <w:sz w:val="22"/>
          <w:szCs w:val="22"/>
        </w:rPr>
        <w:t>distintos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resulten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patibles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álogos.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8"/>
        <w:ind w:left="102" w:right="241"/>
        <w:sectPr>
          <w:pgSz w:w="12240" w:h="15840"/>
          <w:pgMar w:top="1360" w:bottom="280" w:left="1600" w:right="1660"/>
        </w:sectPr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5.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Trans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erencia</w:t>
      </w:r>
      <w:r>
        <w:rPr>
          <w:rFonts w:cs="Calibri" w:hAnsi="Calibri" w:eastAsia="Calibri" w:ascii="Calibri"/>
          <w:b/>
          <w:spacing w:val="-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datos: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Para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cumplir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finalidades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previst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aviso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priv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idad,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así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como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los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fines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ntos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que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lten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comp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bles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á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s,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responsables</w:t>
      </w:r>
      <w:r>
        <w:rPr>
          <w:rFonts w:cs="Calibri" w:hAnsi="Calibri" w:eastAsia="Calibri" w:ascii="Calibri"/>
          <w:spacing w:val="-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requi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efectuar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transferencia</w:t>
      </w:r>
      <w:r>
        <w:rPr>
          <w:rFonts w:cs="Calibri" w:hAnsi="Calibri" w:eastAsia="Calibri" w:ascii="Calibri"/>
          <w:spacing w:val="-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datos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personales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dentro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incluso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ública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Mex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cana.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Cada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responsable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romete</w:t>
      </w:r>
      <w:r>
        <w:rPr>
          <w:rFonts w:cs="Calibri" w:hAnsi="Calibri" w:eastAsia="Calibri" w:ascii="Calibri"/>
          <w:spacing w:val="-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porque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plan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los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princip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os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legales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protección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torno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transferencia</w:t>
      </w:r>
      <w:r>
        <w:rPr>
          <w:rFonts w:cs="Calibri" w:hAnsi="Calibri" w:eastAsia="Calibri" w:ascii="Calibri"/>
          <w:spacing w:val="-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datos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personales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manifiesta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compro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iso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para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que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respete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todo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momento,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por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nosotros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por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nuestros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comercia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s,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aviso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pri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acidad.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3" w:lineRule="auto" w:line="258"/>
        <w:ind w:left="102" w:right="52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Cualquiera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los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responsables</w:t>
      </w:r>
      <w:r>
        <w:rPr>
          <w:rFonts w:cs="Calibri" w:hAnsi="Calibri" w:eastAsia="Calibri" w:ascii="Calibri"/>
          <w:spacing w:val="-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drá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fectuar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trans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rencias</w:t>
      </w:r>
      <w:r>
        <w:rPr>
          <w:rFonts w:cs="Calibri" w:hAnsi="Calibri" w:eastAsia="Calibri" w:ascii="Calibri"/>
          <w:spacing w:val="-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datos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personales,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manera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enunciativa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más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limit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iva,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favor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de: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9"/>
        <w:ind w:left="102" w:right="342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•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(a)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nist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adores</w:t>
      </w:r>
      <w:r>
        <w:rPr>
          <w:rFonts w:cs="Calibri" w:hAnsi="Calibri" w:eastAsia="Calibri" w:ascii="Calibri"/>
          <w:spacing w:val="-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gramas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altad;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ios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come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ciales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pósito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que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dichos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socios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admini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tren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peren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servicios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complem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ntari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8"/>
        <w:ind w:left="102" w:right="18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•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(c)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cieda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que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forma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juntam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cada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dad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respons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ble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ún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producto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servicio;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8"/>
        <w:ind w:left="102" w:right="83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•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(d)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eros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que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ren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unto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cua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quiera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responsables</w:t>
      </w:r>
      <w:r>
        <w:rPr>
          <w:rFonts w:cs="Calibri" w:hAnsi="Calibri" w:eastAsia="Calibri" w:ascii="Calibri"/>
          <w:spacing w:val="-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algún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softwa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cualqu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aestructura</w:t>
      </w:r>
      <w:r>
        <w:rPr>
          <w:rFonts w:cs="Calibri" w:hAnsi="Calibri" w:eastAsia="Calibri" w:ascii="Calibri"/>
          <w:spacing w:val="-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nform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á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tica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que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sirva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como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plataforma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para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realización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operaciones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servicios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prestamos;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8"/>
        <w:ind w:left="102" w:right="18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•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(e)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eros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prestadores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rvicios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necesarios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para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operaci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ó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cualqui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responsables,</w:t>
      </w:r>
      <w:r>
        <w:rPr>
          <w:rFonts w:cs="Calibri" w:hAnsi="Calibri" w:eastAsia="Calibri" w:ascii="Calibri"/>
          <w:spacing w:val="-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así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como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comision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stas</w:t>
      </w:r>
      <w:r>
        <w:rPr>
          <w:rFonts w:cs="Calibri" w:hAnsi="Calibri" w:eastAsia="Calibri" w:ascii="Calibri"/>
          <w:spacing w:val="-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que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real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cen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operaciones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brinden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serv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ios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que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cada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responsable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puede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realiz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conforme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ley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atutos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es,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inclu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ciativa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limitativamente:</w:t>
      </w:r>
      <w:r>
        <w:rPr>
          <w:rFonts w:cs="Calibri" w:hAnsi="Calibri" w:eastAsia="Calibri" w:ascii="Calibri"/>
          <w:spacing w:val="-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empresas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proc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amiento</w:t>
      </w:r>
      <w:r>
        <w:rPr>
          <w:rFonts w:cs="Calibri" w:hAnsi="Calibri" w:eastAsia="Calibri" w:ascii="Calibri"/>
          <w:spacing w:val="-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datos,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empresas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envío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terial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market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ng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mpreso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lectrónic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),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empresas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mensajería,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ridad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transporte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valores,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empresas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custodia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arda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nformación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física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electrónicos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prop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ó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asistan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ealización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finalida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prev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stas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este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aviso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privacid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8"/>
        <w:ind w:left="102" w:right="67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•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(f)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Profesionistas,</w:t>
      </w:r>
      <w:r>
        <w:rPr>
          <w:rFonts w:cs="Calibri" w:hAnsi="Calibri" w:eastAsia="Calibri" w:ascii="Calibri"/>
          <w:spacing w:val="-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asesor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consulto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ernos,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para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cto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admin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stración</w:t>
      </w:r>
      <w:r>
        <w:rPr>
          <w:rFonts w:cs="Calibri" w:hAnsi="Calibri" w:eastAsia="Calibri" w:ascii="Calibri"/>
          <w:spacing w:val="-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operaciones,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los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servicios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los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más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actos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cada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ponsable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uede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realizar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rme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ley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atutos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socia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s,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así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como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para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reses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cua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quier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respon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able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ante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cual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controvers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legal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rja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tivo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peraciones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servicios,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tales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ranz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udi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ore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legale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8"/>
        <w:ind w:left="102" w:right="110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6.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pa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ento</w:t>
      </w:r>
      <w:r>
        <w:rPr>
          <w:rFonts w:cs="Calibri" w:hAnsi="Calibri" w:eastAsia="Calibri" w:ascii="Calibri"/>
          <w:b/>
          <w:spacing w:val="-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datos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pe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ale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responsables</w:t>
      </w:r>
      <w:r>
        <w:rPr>
          <w:rFonts w:cs="Calibri" w:hAnsi="Calibri" w:eastAsia="Calibri" w:ascii="Calibri"/>
          <w:spacing w:val="-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desi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nan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parta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ento</w:t>
      </w:r>
      <w:r>
        <w:rPr>
          <w:rFonts w:cs="Calibri" w:hAnsi="Calibri" w:eastAsia="Calibri" w:ascii="Calibri"/>
          <w:spacing w:val="-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Importación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Exportación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agencia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aduanal,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para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atenci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ó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trámite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solicitud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los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titulares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ejer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los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hos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ARCO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que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efie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Fed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ral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Prot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cción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Datos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Perso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ales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Posesión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Particulares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(acce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rectific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ó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cancelaci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ó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oposición,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así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como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ó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divulg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ión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los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datos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revocac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ón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consentimiento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8"/>
        <w:ind w:left="102" w:right="195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7.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Med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os</w:t>
      </w:r>
      <w:r>
        <w:rPr>
          <w:rFonts w:cs="Calibri" w:hAnsi="Calibri" w:eastAsia="Calibri" w:ascii="Calibri"/>
          <w:b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j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ercer</w:t>
      </w:r>
      <w:r>
        <w:rPr>
          <w:rFonts w:cs="Calibri" w:hAnsi="Calibri" w:eastAsia="Calibri" w:ascii="Calibri"/>
          <w:b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os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echos</w:t>
      </w:r>
      <w:r>
        <w:rPr>
          <w:rFonts w:cs="Calibri" w:hAnsi="Calibri" w:eastAsia="Calibri" w:ascii="Calibri"/>
          <w:b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cceso,</w:t>
      </w:r>
      <w:r>
        <w:rPr>
          <w:rFonts w:cs="Calibri" w:hAnsi="Calibri" w:eastAsia="Calibri" w:ascii="Calibri"/>
          <w:b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recti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icación,</w:t>
      </w:r>
      <w:r>
        <w:rPr>
          <w:rFonts w:cs="Calibri" w:hAnsi="Calibri" w:eastAsia="Calibri" w:ascii="Calibri"/>
          <w:b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lación</w:t>
      </w:r>
      <w:r>
        <w:rPr>
          <w:rFonts w:cs="Calibri" w:hAnsi="Calibri" w:eastAsia="Calibri" w:ascii="Calibri"/>
          <w:b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oposición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(ARCO):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Sujeto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spuesto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Ley,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2012,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titular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por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sí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media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representa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legal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amente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ditado,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podrá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ejercer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erechos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cceso,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rectificación,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cancel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ión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oposición,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formul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ndo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solicitud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resp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ctiva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por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ito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ntrega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gar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99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99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99"/>
          <w:sz w:val="22"/>
          <w:szCs w:val="22"/>
        </w:rPr>
        <w:t>el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que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encuentra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micilio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cal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Agente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duanal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caso,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oficina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ubic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Terminal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Carga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Aérea,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Sección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Aduanera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Aeropuerto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Intern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ional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Mérida,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Yuc.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ejercicio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cualquiera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echos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mencionados,</w:t>
      </w:r>
      <w:r>
        <w:rPr>
          <w:rFonts w:cs="Calibri" w:hAnsi="Calibri" w:eastAsia="Calibri" w:ascii="Calibri"/>
          <w:spacing w:val="-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ito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previo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mpide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eje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cicio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otro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recho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que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que.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8"/>
        <w:ind w:left="102" w:right="533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8.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Opcio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med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os</w:t>
      </w:r>
      <w:r>
        <w:rPr>
          <w:rFonts w:cs="Calibri" w:hAnsi="Calibri" w:eastAsia="Calibri" w:ascii="Calibri"/>
          <w:b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pa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ejercer</w:t>
      </w:r>
      <w:r>
        <w:rPr>
          <w:rFonts w:cs="Calibri" w:hAnsi="Calibri" w:eastAsia="Calibri" w:ascii="Calibri"/>
          <w:b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los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erechos</w:t>
      </w:r>
      <w:r>
        <w:rPr>
          <w:rFonts w:cs="Calibri" w:hAnsi="Calibri" w:eastAsia="Calibri" w:ascii="Calibri"/>
          <w:b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mitar</w:t>
      </w:r>
      <w:r>
        <w:rPr>
          <w:rFonts w:cs="Calibri" w:hAnsi="Calibri" w:eastAsia="Calibri" w:ascii="Calibri"/>
          <w:b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di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lgaci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ó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los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mecanismos</w:t>
      </w:r>
      <w:r>
        <w:rPr>
          <w:rFonts w:cs="Calibri" w:hAnsi="Calibri" w:eastAsia="Calibri" w:ascii="Calibri"/>
          <w:b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procedimientos</w:t>
      </w:r>
      <w:r>
        <w:rPr>
          <w:rFonts w:cs="Calibri" w:hAnsi="Calibri" w:eastAsia="Calibri" w:ascii="Calibri"/>
          <w:b/>
          <w:spacing w:val="-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mie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o:</w:t>
      </w:r>
      <w:r>
        <w:rPr>
          <w:rFonts w:cs="Calibri" w:hAnsi="Calibri" w:eastAsia="Calibri" w:ascii="Calibri"/>
          <w:b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sted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mbi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é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podrá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cualqu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mento: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2"/>
        <w:sectPr>
          <w:pgSz w:w="12240" w:h="15840"/>
          <w:pgMar w:top="1360" w:bottom="280" w:left="1600" w:right="1600"/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(I)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optar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por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limitar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ivulgación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datos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person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les;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3" w:lineRule="auto" w:line="258"/>
        <w:ind w:left="102" w:right="24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revocar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conse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timi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nto</w:t>
      </w:r>
      <w:r>
        <w:rPr>
          <w:rFonts w:cs="Calibri" w:hAnsi="Calibri" w:eastAsia="Calibri" w:ascii="Calibri"/>
          <w:spacing w:val="-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tratamiento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datos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personales,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intelig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que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todo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tratam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ento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personales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estará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sujeto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consentim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nto</w:t>
      </w:r>
      <w:r>
        <w:rPr>
          <w:rFonts w:cs="Calibri" w:hAnsi="Calibri" w:eastAsia="Calibri" w:ascii="Calibri"/>
          <w:spacing w:val="-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ular,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salvo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exc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pciones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previstas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por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deral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Prot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cci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ó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Datos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Personales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Posesión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Particulares.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258"/>
        <w:ind w:left="102" w:right="69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9.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ook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ies</w:t>
      </w:r>
      <w:r>
        <w:rPr>
          <w:rFonts w:cs="Calibri" w:hAnsi="Calibri" w:eastAsia="Calibri" w:ascii="Calibri"/>
          <w:b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pro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olo</w:t>
      </w:r>
      <w:r>
        <w:rPr>
          <w:rFonts w:cs="Calibri" w:hAnsi="Calibri" w:eastAsia="Calibri" w:ascii="Calibri"/>
          <w:b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segurida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línea: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Usu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rio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que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ga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acce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ágina,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conviene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recibir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chi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os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que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nsmitan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los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servidores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Agente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uanal.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"Cooki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"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significa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chivo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que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almac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na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disco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utadora</w:t>
      </w:r>
      <w:r>
        <w:rPr>
          <w:rFonts w:cs="Calibri" w:hAnsi="Calibri" w:eastAsia="Calibri" w:ascii="Calibri"/>
          <w:spacing w:val="-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Usuario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cuan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éste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tiene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" w:lineRule="auto" w:line="258"/>
        <w:ind w:left="102" w:right="8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acceso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ágina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nte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duanal.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Dichos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archi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os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pued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ntener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info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mación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como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identif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cación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proporcion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</w:t>
      </w:r>
      <w:r>
        <w:rPr>
          <w:rFonts w:cs="Calibri" w:hAnsi="Calibri" w:eastAsia="Calibri" w:ascii="Calibri"/>
          <w:spacing w:val="-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por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Usuario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información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para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strear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páginas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que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Usuario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visitado.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Cookie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puede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los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datos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inf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mación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isco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duro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Usuario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Cookies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creadas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por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otros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sitios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páginas.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8"/>
        <w:ind w:left="102" w:right="112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10.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cedi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ento</w:t>
      </w:r>
      <w:r>
        <w:rPr>
          <w:rFonts w:cs="Calibri" w:hAnsi="Calibri" w:eastAsia="Calibri" w:ascii="Calibri"/>
          <w:b/>
          <w:spacing w:val="-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med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co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unica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á</w:t>
      </w:r>
      <w:r>
        <w:rPr>
          <w:rFonts w:cs="Calibri" w:hAnsi="Calibri" w:eastAsia="Calibri" w:ascii="Calibri"/>
          <w:b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ca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bios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aviso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privacidad:</w:t>
      </w:r>
      <w:r>
        <w:rPr>
          <w:rFonts w:cs="Calibri" w:hAnsi="Calibri" w:eastAsia="Calibri" w:ascii="Calibri"/>
          <w:b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Nos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reservamos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cho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efectuar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cualquier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mento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os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modific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ciones</w:t>
      </w:r>
      <w:r>
        <w:rPr>
          <w:rFonts w:cs="Calibri" w:hAnsi="Calibri" w:eastAsia="Calibri" w:ascii="Calibri"/>
          <w:spacing w:val="-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presente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aviso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pri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acidad,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para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ión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nov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dades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legi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lativas,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regulatorias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jurisprude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ales,</w:t>
      </w:r>
      <w:r>
        <w:rPr>
          <w:rFonts w:cs="Calibri" w:hAnsi="Calibri" w:eastAsia="Calibri" w:ascii="Calibri"/>
          <w:spacing w:val="-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políticas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inte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nas,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práct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cado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por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cualquier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razón.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Cualq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cambio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que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realice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av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privacidad,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será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incorpo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ado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mismo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por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responsables</w:t>
      </w:r>
      <w:r>
        <w:rPr>
          <w:rFonts w:cs="Calibri" w:hAnsi="Calibri" w:eastAsia="Calibri" w:ascii="Calibri"/>
          <w:spacing w:val="-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será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dado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conocer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és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correo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electrónico: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563C0"/>
          <w:spacing w:val="-11"/>
          <w:w w:val="100"/>
          <w:sz w:val="22"/>
          <w:szCs w:val="22"/>
        </w:rPr>
      </w:r>
      <w:hyperlink r:id="rId6">
        <w:r>
          <w:rPr>
            <w:rFonts w:cs="Calibri" w:hAnsi="Calibri" w:eastAsia="Calibri" w:ascii="Calibri"/>
            <w:color w:val="0563C0"/>
            <w:spacing w:val="2"/>
            <w:w w:val="99"/>
            <w:sz w:val="22"/>
            <w:szCs w:val="22"/>
            <w:u w:val="single" w:color="0563C0"/>
          </w:rPr>
          <w:t>a</w:t>
        </w:r>
        <w:r>
          <w:rPr>
            <w:rFonts w:cs="Calibri" w:hAnsi="Calibri" w:eastAsia="Calibri" w:ascii="Calibri"/>
            <w:color w:val="0563C0"/>
            <w:spacing w:val="2"/>
            <w:w w:val="99"/>
            <w:sz w:val="22"/>
            <w:szCs w:val="22"/>
            <w:u w:val="single" w:color="0563C0"/>
          </w:rPr>
        </w:r>
        <w:r>
          <w:rPr>
            <w:rFonts w:cs="Calibri" w:hAnsi="Calibri" w:eastAsia="Calibri" w:ascii="Calibri"/>
            <w:color w:val="0563C0"/>
            <w:spacing w:val="0"/>
            <w:w w:val="99"/>
            <w:sz w:val="22"/>
            <w:szCs w:val="22"/>
            <w:u w:val="single" w:color="0563C0"/>
          </w:rPr>
          <w:t>v</w:t>
        </w:r>
        <w:r>
          <w:rPr>
            <w:rFonts w:cs="Calibri" w:hAnsi="Calibri" w:eastAsia="Calibri" w:ascii="Calibri"/>
            <w:color w:val="0563C0"/>
            <w:spacing w:val="0"/>
            <w:w w:val="99"/>
            <w:sz w:val="22"/>
            <w:szCs w:val="22"/>
            <w:u w:val="single" w:color="0563C0"/>
          </w:rPr>
        </w:r>
        <w:r>
          <w:rPr>
            <w:rFonts w:cs="Calibri" w:hAnsi="Calibri" w:eastAsia="Calibri" w:ascii="Calibri"/>
            <w:color w:val="0563C0"/>
            <w:spacing w:val="0"/>
            <w:w w:val="99"/>
            <w:sz w:val="22"/>
            <w:szCs w:val="22"/>
            <w:u w:val="single" w:color="0563C0"/>
          </w:rPr>
          <w:t>isoprivacidad@mieryter</w:t>
        </w:r>
        <w:r>
          <w:rPr>
            <w:rFonts w:cs="Calibri" w:hAnsi="Calibri" w:eastAsia="Calibri" w:ascii="Calibri"/>
            <w:color w:val="0563C0"/>
            <w:spacing w:val="2"/>
            <w:w w:val="99"/>
            <w:sz w:val="22"/>
            <w:szCs w:val="22"/>
            <w:u w:val="single" w:color="0563C0"/>
          </w:rPr>
          <w:t>a</w:t>
        </w:r>
        <w:r>
          <w:rPr>
            <w:rFonts w:cs="Calibri" w:hAnsi="Calibri" w:eastAsia="Calibri" w:ascii="Calibri"/>
            <w:color w:val="0563C0"/>
            <w:spacing w:val="2"/>
            <w:w w:val="99"/>
            <w:sz w:val="22"/>
            <w:szCs w:val="22"/>
            <w:u w:val="single" w:color="0563C0"/>
          </w:rPr>
        </w:r>
        <w:r>
          <w:rPr>
            <w:rFonts w:cs="Calibri" w:hAnsi="Calibri" w:eastAsia="Calibri" w:ascii="Calibri"/>
            <w:color w:val="0563C0"/>
            <w:spacing w:val="0"/>
            <w:w w:val="99"/>
            <w:sz w:val="22"/>
            <w:szCs w:val="22"/>
            <w:u w:val="single" w:color="0563C0"/>
          </w:rPr>
          <w:t>n.com.mx</w:t>
        </w:r>
      </w:hyperlink>
      <w:r>
        <w:rPr>
          <w:rFonts w:cs="Calibri" w:hAnsi="Calibri" w:eastAsia="Calibri" w:ascii="Calibri"/>
          <w:color w:val="0563C0"/>
          <w:spacing w:val="0"/>
          <w:w w:val="99"/>
          <w:sz w:val="22"/>
          <w:szCs w:val="22"/>
          <w:u w:val="single" w:color="0563C0"/>
        </w:rPr>
      </w:r>
      <w:r>
        <w:rPr>
          <w:rFonts w:cs="Calibri" w:hAnsi="Calibri" w:eastAsia="Calibri" w:ascii="Calibri"/>
          <w:color w:val="0563C0"/>
          <w:spacing w:val="4"/>
          <w:w w:val="99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99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99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99"/>
          <w:sz w:val="22"/>
          <w:szCs w:val="22"/>
        </w:rPr>
        <w:t>nuestra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2"/>
          <w:w w:val="100"/>
          <w:sz w:val="22"/>
          <w:szCs w:val="22"/>
        </w:rPr>
        <w:t>á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nter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et:</w:t>
      </w:r>
      <w:r>
        <w:rPr>
          <w:rFonts w:cs="Calibri" w:hAnsi="Calibri" w:eastAsia="Calibri" w:ascii="Calibri"/>
          <w:color w:val="000000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563C0"/>
          <w:spacing w:val="-49"/>
          <w:w w:val="100"/>
          <w:sz w:val="22"/>
          <w:szCs w:val="22"/>
        </w:rPr>
        <w:t> </w:t>
      </w:r>
      <w:hyperlink r:id="rId7">
        <w:r>
          <w:rPr>
            <w:rFonts w:cs="Calibri" w:hAnsi="Calibri" w:eastAsia="Calibri" w:ascii="Calibri"/>
            <w:color w:val="0563C0"/>
            <w:spacing w:val="0"/>
            <w:w w:val="100"/>
            <w:sz w:val="22"/>
            <w:szCs w:val="22"/>
            <w:u w:val="single" w:color="0563C0"/>
          </w:rPr>
          <w:t>http://www.mieryteran.com.mx</w:t>
        </w:r>
        <w:r>
          <w:rPr>
            <w:rFonts w:cs="Calibri" w:hAnsi="Calibri" w:eastAsia="Calibri" w:ascii="Calibri"/>
            <w:color w:val="0563C0"/>
            <w:spacing w:val="0"/>
            <w:w w:val="100"/>
            <w:sz w:val="22"/>
            <w:szCs w:val="22"/>
          </w:rPr>
        </w:r>
        <w:r>
          <w:rPr>
            <w:rFonts w:cs="Calibri" w:hAnsi="Calibri" w:eastAsia="Calibri" w:ascii="Calibri"/>
            <w:color w:val="000000"/>
            <w:spacing w:val="0"/>
            <w:w w:val="100"/>
            <w:sz w:val="22"/>
            <w:szCs w:val="22"/>
          </w:rPr>
        </w:r>
      </w:hyperlink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1" w:lineRule="auto" w:line="258"/>
        <w:ind w:left="102" w:right="103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Este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sitio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contiene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inform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ión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ectrón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que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perm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los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usuarios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eficientar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operaciones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intern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iona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s,</w:t>
      </w:r>
      <w:r>
        <w:rPr>
          <w:rFonts w:cs="Calibri" w:hAnsi="Calibri" w:eastAsia="Calibri" w:ascii="Calibri"/>
          <w:spacing w:val="-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todas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nte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aci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nes,</w:t>
      </w:r>
      <w:r>
        <w:rPr>
          <w:rFonts w:cs="Calibri" w:hAnsi="Calibri" w:eastAsia="Calibri" w:ascii="Calibri"/>
          <w:spacing w:val="-1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rios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ere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pue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simples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piniones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nuestr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especialistas,</w:t>
      </w:r>
      <w:r>
        <w:rPr>
          <w:rFonts w:cs="Calibri" w:hAnsi="Calibri" w:eastAsia="Calibri" w:ascii="Calibri"/>
          <w:spacing w:val="-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é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rminos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artículo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89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CFF.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99"/>
          <w:sz w:val="22"/>
          <w:szCs w:val="22"/>
        </w:rPr>
        <w:t>cont</w:t>
      </w:r>
      <w:r>
        <w:rPr>
          <w:rFonts w:cs="Calibri" w:hAnsi="Calibri" w:eastAsia="Calibri" w:ascii="Calibri"/>
          <w:spacing w:val="1"/>
          <w:w w:val="99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99"/>
          <w:sz w:val="22"/>
          <w:szCs w:val="22"/>
        </w:rPr>
        <w:t>nido</w:t>
      </w:r>
      <w:r>
        <w:rPr>
          <w:rFonts w:cs="Calibri" w:hAnsi="Calibri" w:eastAsia="Calibri" w:ascii="Calibri"/>
          <w:spacing w:val="0"/>
          <w:w w:val="99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99"/>
          <w:sz w:val="22"/>
          <w:szCs w:val="22"/>
        </w:rPr>
        <w:t>de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los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í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os,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boletines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más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material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que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muestra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portal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esentan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opinión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rsonal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que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forma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Agenc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Aduanal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Terán,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bargo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mpre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estará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sujeta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interpretación</w:t>
      </w:r>
      <w:r>
        <w:rPr>
          <w:rFonts w:cs="Calibri" w:hAnsi="Calibri" w:eastAsia="Calibri" w:ascii="Calibri"/>
          <w:spacing w:val="-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uto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idades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cales,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motivo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por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cual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caso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interpr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taci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ó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resultara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diversa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opinión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otorg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esta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agencia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aduanal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incurrirá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"/>
        <w:ind w:left="102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responsabilidad</w:t>
      </w:r>
      <w:r>
        <w:rPr>
          <w:rFonts w:cs="Calibri" w:hAnsi="Calibri" w:eastAsia="Calibri" w:ascii="Calibri"/>
          <w:spacing w:val="-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alguna.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sectPr>
      <w:pgSz w:w="12240" w:h="15840"/>
      <w:pgMar w:top="1360" w:bottom="280" w:left="1600" w:right="160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yperlink" Target="http://www.mieryteran.com.mx" TargetMode="External"/><Relationship Id="rId5" Type="http://schemas.openxmlformats.org/officeDocument/2006/relationships/hyperlink" Target="http://www.ordenjuridico.gob.mx" TargetMode="External"/><Relationship Id="rId6" Type="http://schemas.openxmlformats.org/officeDocument/2006/relationships/hyperlink" Target="mailto:avisoprivacidad@mieryteran.com.mx" TargetMode="External"/><Relationship Id="rId7" Type="http://schemas.openxmlformats.org/officeDocument/2006/relationships/hyperlink" Target="http://www.mieryteran.com.mx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